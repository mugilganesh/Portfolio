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8FA79" w14:textId="77777777" w:rsidR="00344241" w:rsidRDefault="00000000">
      <w:pPr>
        <w:pStyle w:val="divname"/>
        <w:rPr>
          <w:rFonts w:ascii="Century Gothic" w:eastAsia="Century Gothic" w:hAnsi="Century Gothic" w:cs="Century Gothic"/>
        </w:rPr>
      </w:pPr>
      <w:r>
        <w:rPr>
          <w:rStyle w:val="span"/>
          <w:rFonts w:ascii="Century Gothic" w:eastAsia="Century Gothic" w:hAnsi="Century Gothic" w:cs="Century Gothic"/>
          <w:sz w:val="62"/>
          <w:szCs w:val="62"/>
        </w:rPr>
        <w:t>Mugil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Style w:val="span"/>
          <w:rFonts w:ascii="Century Gothic" w:eastAsia="Century Gothic" w:hAnsi="Century Gothic" w:cs="Century Gothic"/>
          <w:sz w:val="62"/>
          <w:szCs w:val="62"/>
        </w:rPr>
        <w:t>Ganesh</w:t>
      </w:r>
    </w:p>
    <w:p w14:paraId="328DAF60" w14:textId="77777777" w:rsidR="00344241" w:rsidRDefault="00000000">
      <w:pPr>
        <w:pStyle w:val="div"/>
        <w:spacing w:line="4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+91-8940864413 | </w:t>
      </w:r>
      <w:r>
        <w:rPr>
          <w:rStyle w:val="cntcsptrcntcsptr"/>
          <w:rFonts w:ascii="Century Gothic" w:eastAsia="Century Gothic" w:hAnsi="Century Gothic" w:cs="Century Gothic"/>
          <w:color w:val="787878"/>
          <w:sz w:val="22"/>
          <w:szCs w:val="22"/>
        </w:rPr>
        <w:t xml:space="preserve">| </w:t>
      </w: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mugilkumaravel1999@gmail.com | Bengaluru, Karnataka 560037</w:t>
      </w:r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 </w:t>
      </w:r>
    </w:p>
    <w:p w14:paraId="008DD14B" w14:textId="77777777" w:rsidR="00344241" w:rsidRDefault="00000000">
      <w:pPr>
        <w:pStyle w:val="divdocumentdivsectiontitle"/>
        <w:pBdr>
          <w:top w:val="none" w:sz="0" w:space="7" w:color="auto"/>
          <w:bottom w:val="none" w:sz="0" w:space="7" w:color="auto"/>
        </w:pBdr>
        <w:spacing w:before="300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Summary</w:t>
      </w:r>
    </w:p>
    <w:p w14:paraId="5BA2CE6F" w14:textId="314CF9B4" w:rsidR="00344241" w:rsidRDefault="00000000">
      <w:pPr>
        <w:pStyle w:val="p"/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Innovative Design Engineer with 3 years of experience in the construction industry, now in transition to a dynamic role as a Front-End Engineer in the IT sector. Possessing strong problem-solving skills and a passion for creating user-friendly, visually appealing web applications. Good at making use of design principles along with technical know-how to design smooth and responsive </w:t>
      </w:r>
      <w:r w:rsidR="003A25ED">
        <w:rPr>
          <w:rFonts w:ascii="Century Gothic" w:eastAsia="Century Gothic" w:hAnsi="Century Gothic" w:cs="Century Gothic"/>
          <w:color w:val="787878"/>
          <w:sz w:val="22"/>
          <w:szCs w:val="22"/>
        </w:rPr>
        <w:t>interfaces</w:t>
      </w:r>
      <w:r>
        <w:rPr>
          <w:rFonts w:ascii="Century Gothic" w:eastAsia="Century Gothic" w:hAnsi="Century Gothic" w:cs="Century Gothic"/>
          <w:color w:val="787878"/>
          <w:sz w:val="22"/>
          <w:szCs w:val="22"/>
        </w:rPr>
        <w:t>.</w:t>
      </w:r>
    </w:p>
    <w:p w14:paraId="0FD66E44" w14:textId="77777777" w:rsidR="00344241" w:rsidRDefault="00000000">
      <w:pPr>
        <w:pStyle w:val="divdocumentdivsectiontitle"/>
        <w:pBdr>
          <w:top w:val="none" w:sz="0" w:space="7" w:color="auto"/>
          <w:bottom w:val="none" w:sz="0" w:space="7" w:color="auto"/>
        </w:pBdr>
        <w:spacing w:before="300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Skills</w:t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280"/>
        <w:gridCol w:w="5280"/>
      </w:tblGrid>
      <w:tr w:rsidR="00344241" w14:paraId="1FAF7EF2" w14:textId="77777777">
        <w:tc>
          <w:tcPr>
            <w:tcW w:w="52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50E1E6" w14:textId="77777777" w:rsidR="00344241" w:rsidRDefault="00000000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React JS</w:t>
            </w:r>
          </w:p>
          <w:p w14:paraId="29F6FB10" w14:textId="2E669C2C" w:rsidR="00344241" w:rsidRDefault="00000000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Java</w:t>
            </w:r>
            <w:r w:rsidR="003A25ED"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cript</w:t>
            </w:r>
          </w:p>
          <w:p w14:paraId="030A6BBC" w14:textId="77777777" w:rsidR="00344241" w:rsidRDefault="00000000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Python</w:t>
            </w:r>
          </w:p>
        </w:tc>
        <w:tc>
          <w:tcPr>
            <w:tcW w:w="52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D3B362" w14:textId="77777777" w:rsidR="00344241" w:rsidRDefault="00000000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My SQL</w:t>
            </w:r>
          </w:p>
          <w:p w14:paraId="71959742" w14:textId="77777777" w:rsidR="00344241" w:rsidRDefault="00000000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CSS 3</w:t>
            </w:r>
          </w:p>
          <w:p w14:paraId="12D8BBF6" w14:textId="77777777" w:rsidR="00344241" w:rsidRDefault="00000000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HTML 5</w:t>
            </w:r>
          </w:p>
        </w:tc>
      </w:tr>
    </w:tbl>
    <w:p w14:paraId="2AA5D4B2" w14:textId="77777777" w:rsidR="00344241" w:rsidRDefault="00000000">
      <w:pPr>
        <w:pStyle w:val="divdocumentdivsectiontitle"/>
        <w:pBdr>
          <w:top w:val="none" w:sz="0" w:space="7" w:color="auto"/>
          <w:bottom w:val="none" w:sz="0" w:space="7" w:color="auto"/>
        </w:pBdr>
        <w:spacing w:before="300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Experience</w:t>
      </w:r>
    </w:p>
    <w:p w14:paraId="36DD6EC8" w14:textId="77777777" w:rsidR="00344241" w:rsidRDefault="00000000">
      <w:pPr>
        <w:pStyle w:val="divdocumentsinglecolumn"/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Design Engineer, Abirami Construction &amp; Co, January 2020-January 2023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67EFB862" w14:textId="77777777" w:rsidR="00344241" w:rsidRDefault="00000000">
      <w:pPr>
        <w:pStyle w:val="divdocumentulli"/>
        <w:numPr>
          <w:ilvl w:val="0"/>
          <w:numId w:val="3"/>
        </w:numPr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Led the design and creation of detailed construction plans, ensuring every detail was precise and functional, much like crafting meticulous and effective web interfaces.</w:t>
      </w:r>
    </w:p>
    <w:p w14:paraId="72817D9C" w14:textId="77777777" w:rsidR="00344241" w:rsidRDefault="00000000">
      <w:pPr>
        <w:pStyle w:val="divdocumentulli"/>
        <w:numPr>
          <w:ilvl w:val="0"/>
          <w:numId w:val="3"/>
        </w:numPr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Worked closely with diverse teams to turn client requirements into technical plans, demonstrating strong communication and project management skills essential for front-end development.</w:t>
      </w:r>
    </w:p>
    <w:p w14:paraId="6CBCCD18" w14:textId="77777777" w:rsidR="00344241" w:rsidRDefault="00000000">
      <w:pPr>
        <w:pStyle w:val="divdocumentulli"/>
        <w:numPr>
          <w:ilvl w:val="0"/>
          <w:numId w:val="3"/>
        </w:numPr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Used advanced CAD software to develop 3D models and visual representations, similar to using design tools like Figma or Adobe XD for web design.</w:t>
      </w:r>
    </w:p>
    <w:p w14:paraId="221502A3" w14:textId="77777777" w:rsidR="00344241" w:rsidRDefault="00000000">
      <w:pPr>
        <w:pStyle w:val="divdocumentulli"/>
        <w:numPr>
          <w:ilvl w:val="0"/>
          <w:numId w:val="3"/>
        </w:numPr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Made design adjustments based on customer feedback and performance data, showcasing an iterative approach to improving user experiences.</w:t>
      </w:r>
    </w:p>
    <w:p w14:paraId="1B12F6DE" w14:textId="77777777" w:rsidR="00344241" w:rsidRDefault="00000000">
      <w:pPr>
        <w:pStyle w:val="divdocumentdivsectiontitle"/>
        <w:pBdr>
          <w:top w:val="none" w:sz="0" w:space="7" w:color="auto"/>
          <w:bottom w:val="none" w:sz="0" w:space="7" w:color="auto"/>
        </w:pBdr>
        <w:spacing w:before="300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Education and Training</w:t>
      </w:r>
    </w:p>
    <w:p w14:paraId="31EAABC4" w14:textId="77777777" w:rsidR="00344241" w:rsidRDefault="00000000">
      <w:pPr>
        <w:pStyle w:val="divdocumentsinglecolumn"/>
        <w:spacing w:before="200"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BE. Civil Engineering and Planning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12CC4D7B" w14:textId="2CB9498D" w:rsidR="00344241" w:rsidRDefault="00000000">
      <w:pPr>
        <w:pStyle w:val="spanpaddedline"/>
        <w:spacing w:line="320" w:lineRule="atLeast"/>
        <w:rPr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SNS College of </w:t>
      </w:r>
      <w:r w:rsidR="003A25ED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Technology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, Coimbatore</w:t>
      </w:r>
      <w:r w:rsidR="003A25ED">
        <w:rPr>
          <w:rFonts w:ascii="Century Gothic" w:eastAsia="Century Gothic" w:hAnsi="Century Gothic" w:cs="Century Gothic"/>
          <w:color w:val="333333"/>
          <w:sz w:val="22"/>
          <w:szCs w:val="22"/>
        </w:rPr>
        <w:t>.</w:t>
      </w:r>
    </w:p>
    <w:p w14:paraId="42C521E7" w14:textId="77777777" w:rsidR="00344241" w:rsidRDefault="00000000">
      <w:pPr>
        <w:pStyle w:val="divdocumentdivsectiontitle"/>
        <w:pBdr>
          <w:top w:val="none" w:sz="0" w:space="7" w:color="auto"/>
          <w:bottom w:val="none" w:sz="0" w:space="7" w:color="auto"/>
        </w:pBdr>
        <w:spacing w:before="300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Certifications</w:t>
      </w:r>
    </w:p>
    <w:p w14:paraId="1FB279EE" w14:textId="2AA7FB7F" w:rsidR="00344241" w:rsidRDefault="00000000">
      <w:pPr>
        <w:pStyle w:val="p"/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Fonts w:ascii="Century Gothic" w:eastAsia="Century Gothic" w:hAnsi="Century Gothic" w:cs="Century Gothic"/>
          <w:color w:val="787878"/>
          <w:sz w:val="22"/>
          <w:szCs w:val="22"/>
        </w:rPr>
        <w:t>Completed a Certified course on the following</w:t>
      </w:r>
      <w:r w:rsidR="003A25ED"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; </w:t>
      </w:r>
    </w:p>
    <w:p w14:paraId="1CFC5F3A" w14:textId="77777777" w:rsidR="00344241" w:rsidRDefault="00000000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Fonts w:ascii="Century Gothic" w:eastAsia="Century Gothic" w:hAnsi="Century Gothic" w:cs="Century Gothic"/>
          <w:color w:val="787878"/>
          <w:sz w:val="22"/>
          <w:szCs w:val="22"/>
        </w:rPr>
        <w:t>Front end with REACT JS</w:t>
      </w:r>
    </w:p>
    <w:p w14:paraId="18DDFDA7" w14:textId="77777777" w:rsidR="00344241" w:rsidRDefault="00000000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Fonts w:ascii="Century Gothic" w:eastAsia="Century Gothic" w:hAnsi="Century Gothic" w:cs="Century Gothic"/>
          <w:color w:val="787878"/>
          <w:sz w:val="22"/>
          <w:szCs w:val="22"/>
        </w:rPr>
        <w:t>My SQL</w:t>
      </w:r>
    </w:p>
    <w:p w14:paraId="1758B162" w14:textId="77777777" w:rsidR="00344241" w:rsidRDefault="00000000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Fonts w:ascii="Century Gothic" w:eastAsia="Century Gothic" w:hAnsi="Century Gothic" w:cs="Century Gothic"/>
          <w:color w:val="787878"/>
          <w:sz w:val="22"/>
          <w:szCs w:val="22"/>
        </w:rPr>
        <w:t>Python - NumPy and Pandas</w:t>
      </w:r>
    </w:p>
    <w:p w14:paraId="239F72CE" w14:textId="77777777" w:rsidR="00D74DC8" w:rsidRDefault="00D74DC8" w:rsidP="00D74DC8">
      <w:pPr>
        <w:pStyle w:val="divdocumentdivsectiontitle"/>
        <w:pBdr>
          <w:top w:val="none" w:sz="0" w:space="7" w:color="auto"/>
          <w:bottom w:val="none" w:sz="0" w:space="7" w:color="auto"/>
        </w:pBdr>
        <w:spacing w:before="300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lastRenderedPageBreak/>
        <w:t>TOOLS EXPERTISE</w:t>
      </w:r>
    </w:p>
    <w:p w14:paraId="3704109E" w14:textId="77777777" w:rsidR="00D74DC8" w:rsidRDefault="00D74DC8" w:rsidP="00D74DC8">
      <w:pPr>
        <w:pStyle w:val="divdocumentulli"/>
        <w:numPr>
          <w:ilvl w:val="0"/>
          <w:numId w:val="6"/>
        </w:numPr>
        <w:spacing w:line="320" w:lineRule="atLeast"/>
        <w:ind w:left="460" w:hanging="201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Visual studio. </w:t>
      </w:r>
    </w:p>
    <w:p w14:paraId="31FE57B0" w14:textId="77777777" w:rsidR="00D74DC8" w:rsidRDefault="00D74DC8" w:rsidP="00D74DC8">
      <w:pPr>
        <w:pStyle w:val="divdocumentulli"/>
        <w:numPr>
          <w:ilvl w:val="0"/>
          <w:numId w:val="6"/>
        </w:numPr>
        <w:spacing w:line="320" w:lineRule="atLeast"/>
        <w:ind w:left="460" w:hanging="201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My SQL. </w:t>
      </w:r>
    </w:p>
    <w:p w14:paraId="0576D00F" w14:textId="77777777" w:rsidR="00D74DC8" w:rsidRDefault="00D74DC8" w:rsidP="00D74DC8">
      <w:pPr>
        <w:pStyle w:val="divdocumentulli"/>
        <w:numPr>
          <w:ilvl w:val="0"/>
          <w:numId w:val="6"/>
        </w:numPr>
        <w:spacing w:line="320" w:lineRule="atLeast"/>
        <w:ind w:left="460" w:hanging="201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Fonts w:ascii="Century Gothic" w:eastAsia="Century Gothic" w:hAnsi="Century Gothic" w:cs="Century Gothic"/>
          <w:color w:val="787878"/>
          <w:sz w:val="22"/>
          <w:szCs w:val="22"/>
        </w:rPr>
        <w:t>PyCharm</w:t>
      </w:r>
    </w:p>
    <w:p w14:paraId="2E402448" w14:textId="77777777" w:rsidR="00344241" w:rsidRDefault="00000000">
      <w:pPr>
        <w:pStyle w:val="divdocumentdivsectiontitle"/>
        <w:pBdr>
          <w:top w:val="none" w:sz="0" w:space="7" w:color="auto"/>
          <w:bottom w:val="none" w:sz="0" w:space="7" w:color="auto"/>
        </w:pBdr>
        <w:spacing w:before="300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Conference Attended</w:t>
      </w:r>
    </w:p>
    <w:p w14:paraId="6DBCB811" w14:textId="77777777" w:rsidR="00344241" w:rsidRDefault="00000000">
      <w:pPr>
        <w:pStyle w:val="divdocumentulli"/>
        <w:numPr>
          <w:ilvl w:val="0"/>
          <w:numId w:val="5"/>
        </w:numPr>
        <w:spacing w:line="320" w:lineRule="atLeast"/>
        <w:ind w:left="460" w:hanging="201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Fonts w:ascii="Century Gothic" w:eastAsia="Century Gothic" w:hAnsi="Century Gothic" w:cs="Century Gothic"/>
          <w:color w:val="787878"/>
          <w:sz w:val="22"/>
          <w:szCs w:val="22"/>
        </w:rPr>
        <w:t>Attended a National conference on “Application of IOT in the smart</w:t>
      </w:r>
      <w:r>
        <w:rPr>
          <w:rFonts w:ascii="Century Gothic" w:eastAsia="Century Gothic" w:hAnsi="Century Gothic" w:cs="Century Gothic"/>
          <w:color w:val="787878"/>
          <w:sz w:val="22"/>
          <w:szCs w:val="22"/>
        </w:rPr>
        <w:br/>
        <w:t xml:space="preserve">city” at </w:t>
      </w:r>
      <w:proofErr w:type="spellStart"/>
      <w:proofErr w:type="gramStart"/>
      <w:r>
        <w:rPr>
          <w:rFonts w:ascii="Century Gothic" w:eastAsia="Century Gothic" w:hAnsi="Century Gothic" w:cs="Century Gothic"/>
          <w:color w:val="787878"/>
          <w:sz w:val="22"/>
          <w:szCs w:val="22"/>
        </w:rPr>
        <w:t>M.Kumarasamy</w:t>
      </w:r>
      <w:proofErr w:type="spellEnd"/>
      <w:proofErr w:type="gramEnd"/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 College of Engineering, Karur.</w:t>
      </w:r>
    </w:p>
    <w:p w14:paraId="7BEE632D" w14:textId="60B83B1B" w:rsidR="00344241" w:rsidRDefault="00000000">
      <w:pPr>
        <w:pStyle w:val="divdocumentulli"/>
        <w:numPr>
          <w:ilvl w:val="0"/>
          <w:numId w:val="5"/>
        </w:numPr>
        <w:spacing w:line="320" w:lineRule="atLeast"/>
        <w:ind w:left="460" w:hanging="201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Attended </w:t>
      </w:r>
      <w:r w:rsidR="003A25ED">
        <w:rPr>
          <w:rFonts w:ascii="Century Gothic" w:eastAsia="Century Gothic" w:hAnsi="Century Gothic" w:cs="Century Gothic"/>
          <w:color w:val="787878"/>
          <w:sz w:val="22"/>
          <w:szCs w:val="22"/>
        </w:rPr>
        <w:t>an</w:t>
      </w:r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 </w:t>
      </w:r>
      <w:proofErr w:type="gramStart"/>
      <w:r>
        <w:rPr>
          <w:rFonts w:ascii="Century Gothic" w:eastAsia="Century Gothic" w:hAnsi="Century Gothic" w:cs="Century Gothic"/>
          <w:color w:val="787878"/>
          <w:sz w:val="22"/>
          <w:szCs w:val="22"/>
        </w:rPr>
        <w:t>International</w:t>
      </w:r>
      <w:proofErr w:type="gramEnd"/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 conference on “Concept of Smart Growth in</w:t>
      </w:r>
      <w:r>
        <w:rPr>
          <w:rFonts w:ascii="Century Gothic" w:eastAsia="Century Gothic" w:hAnsi="Century Gothic" w:cs="Century Gothic"/>
          <w:color w:val="787878"/>
          <w:sz w:val="22"/>
          <w:szCs w:val="22"/>
        </w:rPr>
        <w:br/>
        <w:t xml:space="preserve">India” at </w:t>
      </w:r>
      <w:proofErr w:type="spellStart"/>
      <w:r>
        <w:rPr>
          <w:rFonts w:ascii="Century Gothic" w:eastAsia="Century Gothic" w:hAnsi="Century Gothic" w:cs="Century Gothic"/>
          <w:color w:val="787878"/>
          <w:sz w:val="22"/>
          <w:szCs w:val="22"/>
        </w:rPr>
        <w:t>Kalaignar</w:t>
      </w:r>
      <w:proofErr w:type="spellEnd"/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 Karunanidhi Institute of Technology, Coimbatore.</w:t>
      </w:r>
    </w:p>
    <w:p w14:paraId="62426F01" w14:textId="77777777" w:rsidR="00D74DC8" w:rsidRDefault="00D74DC8" w:rsidP="00D74DC8">
      <w:pPr>
        <w:pStyle w:val="divdocumentdivsectiontitle"/>
        <w:pBdr>
          <w:top w:val="none" w:sz="0" w:space="7" w:color="auto"/>
          <w:bottom w:val="none" w:sz="0" w:space="7" w:color="auto"/>
        </w:pBdr>
        <w:spacing w:before="300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Languages</w:t>
      </w:r>
    </w:p>
    <w:tbl>
      <w:tblPr>
        <w:tblStyle w:val="documentlangSeclnggpara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130"/>
        <w:gridCol w:w="5430"/>
      </w:tblGrid>
      <w:tr w:rsidR="00D74DC8" w14:paraId="62F4C083" w14:textId="77777777" w:rsidTr="00FF48A9">
        <w:trPr>
          <w:tblCellSpacing w:w="0" w:type="dxa"/>
        </w:trPr>
        <w:tc>
          <w:tcPr>
            <w:tcW w:w="10560" w:type="dxa"/>
            <w:gridSpan w:val="2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29A96782" w14:textId="77777777" w:rsidR="00D74DC8" w:rsidRDefault="00D74DC8" w:rsidP="00FF48A9">
            <w:pPr>
              <w:pStyle w:val="documentlangSecsinglecolumn"/>
              <w:spacing w:line="320" w:lineRule="atLeast"/>
              <w:rPr>
                <w:rStyle w:val="documentlangSecparagraph"/>
                <w:rFonts w:ascii="Century Gothic" w:eastAsia="Century Gothic" w:hAnsi="Century Gothic" w:cs="Century Gothic"/>
                <w:color w:val="787878"/>
                <w:sz w:val="22"/>
                <w:szCs w:val="22"/>
              </w:rPr>
            </w:pPr>
            <w:r>
              <w:rPr>
                <w:rStyle w:val="documentlangSecfieldany"/>
                <w:rFonts w:ascii="Century Gothic" w:eastAsia="Century Gothic" w:hAnsi="Century Gothic" w:cs="Century Gothic"/>
                <w:b/>
                <w:bCs/>
                <w:color w:val="787878"/>
                <w:sz w:val="22"/>
                <w:szCs w:val="22"/>
              </w:rPr>
              <w:t>Tamil</w:t>
            </w:r>
            <w:r>
              <w:rPr>
                <w:rStyle w:val="documentlangSecfieldany"/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:</w:t>
            </w:r>
            <w:r>
              <w:rPr>
                <w:rStyle w:val="documentlangSecfirstparagraphfield"/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 xml:space="preserve"> </w:t>
            </w:r>
            <w:r>
              <w:rPr>
                <w:rStyle w:val="documentlangSecfieldany"/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First Language</w:t>
            </w:r>
            <w:r>
              <w:rPr>
                <w:rStyle w:val="documentlangSecfirstparagraphfield"/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 xml:space="preserve"> </w:t>
            </w:r>
          </w:p>
        </w:tc>
      </w:tr>
      <w:tr w:rsidR="00D74DC8" w14:paraId="2DD0FFF1" w14:textId="77777777" w:rsidTr="00FF48A9">
        <w:trPr>
          <w:gridAfter w:val="1"/>
          <w:wAfter w:w="5430" w:type="dxa"/>
          <w:tblCellSpacing w:w="0" w:type="dxa"/>
        </w:trPr>
        <w:tc>
          <w:tcPr>
            <w:tcW w:w="513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628A5D12" w14:textId="77777777" w:rsidR="00D74DC8" w:rsidRDefault="00D74DC8" w:rsidP="00FF48A9">
            <w:pPr>
              <w:pStyle w:val="documentlangSecsinglecolumn"/>
              <w:tabs>
                <w:tab w:val="right" w:pos="5110"/>
              </w:tabs>
              <w:spacing w:line="320" w:lineRule="atLeast"/>
              <w:rPr>
                <w:rStyle w:val="documentlangSecparagraph"/>
                <w:rFonts w:ascii="Century Gothic" w:eastAsia="Century Gothic" w:hAnsi="Century Gothic" w:cs="Century Gothic"/>
                <w:color w:val="787878"/>
                <w:sz w:val="22"/>
                <w:szCs w:val="22"/>
              </w:rPr>
            </w:pPr>
            <w:r>
              <w:rPr>
                <w:rStyle w:val="documentlangSecfieldany"/>
                <w:rFonts w:ascii="Century Gothic" w:eastAsia="Century Gothic" w:hAnsi="Century Gothic" w:cs="Century Gothic"/>
                <w:b/>
                <w:bCs/>
                <w:color w:val="787878"/>
                <w:sz w:val="22"/>
                <w:szCs w:val="22"/>
              </w:rPr>
              <w:t>English</w:t>
            </w:r>
            <w:r>
              <w:rPr>
                <w:rStyle w:val="documentlangSecfieldany"/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:</w:t>
            </w:r>
            <w:r>
              <w:rPr>
                <w:rStyle w:val="documentlangSecfirstparagraphfield"/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 xml:space="preserve"> </w:t>
            </w:r>
            <w:r>
              <w:rPr>
                <w:rStyle w:val="documentlangSecfieldany"/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ab/>
              <w:t>C2</w:t>
            </w:r>
            <w:r>
              <w:rPr>
                <w:rStyle w:val="documentlangSecfirstparagraphfield"/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 xml:space="preserve"> </w:t>
            </w:r>
          </w:p>
          <w:p w14:paraId="71216290" w14:textId="77777777" w:rsidR="00D74DC8" w:rsidRDefault="00D74DC8" w:rsidP="00FF48A9">
            <w:pPr>
              <w:pStyle w:val="documentratingBar"/>
              <w:spacing w:before="110" w:line="80" w:lineRule="exact"/>
              <w:rPr>
                <w:rStyle w:val="documentlangSecparagraph"/>
                <w:rFonts w:ascii="Century Gothic" w:eastAsia="Century Gothic" w:hAnsi="Century Gothic" w:cs="Century Gothic"/>
                <w:color w:val="787878"/>
                <w:sz w:val="22"/>
                <w:szCs w:val="22"/>
              </w:rPr>
            </w:pPr>
            <w:r>
              <w:rPr>
                <w:rStyle w:val="documentlangSecparagraph"/>
                <w:rFonts w:ascii="Century Gothic" w:eastAsia="Century Gothic" w:hAnsi="Century Gothic" w:cs="Century Gothic"/>
                <w:noProof/>
                <w:color w:val="787878"/>
                <w:sz w:val="22"/>
                <w:szCs w:val="22"/>
              </w:rPr>
              <w:drawing>
                <wp:inline distT="0" distB="0" distL="0" distR="0" wp14:anchorId="45F791EC" wp14:editId="45A5EE9D">
                  <wp:extent cx="3260504" cy="51392"/>
                  <wp:effectExtent l="0" t="0" r="0" b="0"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0504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CF2527" w14:textId="77777777" w:rsidR="00D74DC8" w:rsidRDefault="00D74DC8" w:rsidP="00FF48A9">
            <w:pPr>
              <w:spacing w:line="270" w:lineRule="exact"/>
              <w:textAlignment w:val="auto"/>
              <w:rPr>
                <w:rStyle w:val="documentlangSecfieldany"/>
                <w:rFonts w:ascii="Century Gothic" w:eastAsia="Century Gothic" w:hAnsi="Century Gothic" w:cs="Century Gothic"/>
                <w:color w:val="787878"/>
                <w:sz w:val="22"/>
                <w:szCs w:val="22"/>
              </w:rPr>
            </w:pPr>
            <w:r>
              <w:rPr>
                <w:rStyle w:val="documentlangSecfieldany"/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Proficient (C2)</w:t>
            </w:r>
            <w:r>
              <w:rPr>
                <w:rStyle w:val="documentlangSecfirstparagraphfield"/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 xml:space="preserve"> </w:t>
            </w:r>
          </w:p>
        </w:tc>
      </w:tr>
    </w:tbl>
    <w:p w14:paraId="5238A5EE" w14:textId="77777777" w:rsidR="00D74DC8" w:rsidRDefault="00D74DC8" w:rsidP="00D74DC8">
      <w:pPr>
        <w:pStyle w:val="divdocumentulli"/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</w:p>
    <w:p w14:paraId="035FB10F" w14:textId="77777777" w:rsidR="00344241" w:rsidRDefault="00000000">
      <w:pPr>
        <w:pStyle w:val="divdocumentdivsectiontitle"/>
        <w:pBdr>
          <w:top w:val="none" w:sz="0" w:space="7" w:color="auto"/>
          <w:bottom w:val="none" w:sz="0" w:space="7" w:color="auto"/>
        </w:pBdr>
        <w:spacing w:before="300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Hobbies</w:t>
      </w:r>
    </w:p>
    <w:p w14:paraId="09183BBC" w14:textId="77777777" w:rsidR="00344241" w:rsidRDefault="00000000">
      <w:pPr>
        <w:pStyle w:val="divdocumentulli"/>
        <w:numPr>
          <w:ilvl w:val="0"/>
          <w:numId w:val="6"/>
        </w:numPr>
        <w:spacing w:line="320" w:lineRule="atLeast"/>
        <w:ind w:left="460" w:hanging="201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Fonts w:ascii="Century Gothic" w:eastAsia="Century Gothic" w:hAnsi="Century Gothic" w:cs="Century Gothic"/>
          <w:color w:val="787878"/>
          <w:sz w:val="22"/>
          <w:szCs w:val="22"/>
        </w:rPr>
        <w:t>Solving 3x3 Rubik's cube.</w:t>
      </w:r>
    </w:p>
    <w:p w14:paraId="01B84004" w14:textId="77777777" w:rsidR="00344241" w:rsidRDefault="00000000">
      <w:pPr>
        <w:pStyle w:val="divdocumentulli"/>
        <w:numPr>
          <w:ilvl w:val="0"/>
          <w:numId w:val="6"/>
        </w:numPr>
        <w:spacing w:line="320" w:lineRule="atLeast"/>
        <w:ind w:left="460" w:hanging="201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Fonts w:ascii="Century Gothic" w:eastAsia="Century Gothic" w:hAnsi="Century Gothic" w:cs="Century Gothic"/>
          <w:color w:val="787878"/>
          <w:sz w:val="22"/>
          <w:szCs w:val="22"/>
        </w:rPr>
        <w:t>Listening Music.</w:t>
      </w:r>
    </w:p>
    <w:p w14:paraId="147C8D15" w14:textId="77777777" w:rsidR="00344241" w:rsidRDefault="00000000">
      <w:pPr>
        <w:pStyle w:val="divdocumentdivsectiontitle"/>
        <w:pBdr>
          <w:top w:val="none" w:sz="0" w:space="7" w:color="auto"/>
          <w:bottom w:val="none" w:sz="0" w:space="7" w:color="auto"/>
        </w:pBdr>
        <w:spacing w:before="300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Websites, Portfolios, Profiles</w:t>
      </w:r>
    </w:p>
    <w:p w14:paraId="093D17E1" w14:textId="77777777" w:rsidR="00344241" w:rsidRDefault="00000000">
      <w:pPr>
        <w:pStyle w:val="divdocumentulli"/>
        <w:numPr>
          <w:ilvl w:val="0"/>
          <w:numId w:val="7"/>
        </w:numPr>
        <w:spacing w:line="320" w:lineRule="atLeast"/>
        <w:ind w:left="460" w:hanging="201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www.linkedin.com/in/mugil-ganesh-k12819mg</w:t>
      </w:r>
    </w:p>
    <w:sectPr w:rsidR="00344241">
      <w:pgSz w:w="12240" w:h="15840"/>
      <w:pgMar w:top="1040" w:right="840" w:bottom="104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CD3FEDCC-976F-4760-A225-796F0D350613}"/>
    <w:embedBold r:id="rId2" w:fontKey="{41938768-6938-4B2E-A730-A0A080534678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D6C28A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5CEC6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3ACE5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48A2D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79E9E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444B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45053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07C51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829A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9CA24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F1C9D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E5C25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098BF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9653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79C55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5C428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614AF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8EC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6AA85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ADCA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54C51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A8E2F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F406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D85E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9F417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44270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CA6C1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2DB4C6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7DC09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ACA7A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56204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570D6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552A8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B866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3BA13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8A287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1854C1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F64AA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0E2B0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634E8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27C33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3A9A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C9AE7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E1C3E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E58C1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C8760E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BC605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C10E5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03CC2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97826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104EF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7A878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40601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5619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0518AB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2285A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93A90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F9A03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D1202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4627F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7F86A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920A0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E54FB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550769114">
    <w:abstractNumId w:val="0"/>
  </w:num>
  <w:num w:numId="2" w16cid:durableId="627929106">
    <w:abstractNumId w:val="1"/>
  </w:num>
  <w:num w:numId="3" w16cid:durableId="311257751">
    <w:abstractNumId w:val="2"/>
  </w:num>
  <w:num w:numId="4" w16cid:durableId="1851794586">
    <w:abstractNumId w:val="3"/>
  </w:num>
  <w:num w:numId="5" w16cid:durableId="85078084">
    <w:abstractNumId w:val="4"/>
  </w:num>
  <w:num w:numId="6" w16cid:durableId="959872151">
    <w:abstractNumId w:val="5"/>
  </w:num>
  <w:num w:numId="7" w16cid:durableId="13934268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41"/>
    <w:rsid w:val="00013562"/>
    <w:rsid w:val="00344241"/>
    <w:rsid w:val="003A25ED"/>
    <w:rsid w:val="003C7FC0"/>
    <w:rsid w:val="00736022"/>
    <w:rsid w:val="008939E6"/>
    <w:rsid w:val="00D7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2FF215"/>
  <w15:docId w15:val="{C2930F2C-C3E5-401D-BB8D-5B27C87C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20" w:lineRule="atLeast"/>
    </w:pPr>
    <w:rPr>
      <w:color w:val="787878"/>
    </w:rPr>
  </w:style>
  <w:style w:type="paragraph" w:customStyle="1" w:styleId="divdocumentdivname-sec">
    <w:name w:val="div_document_div_name-sec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820" w:lineRule="atLeast"/>
    </w:pPr>
    <w:rPr>
      <w:b/>
      <w:bCs/>
      <w:color w:val="333333"/>
      <w:sz w:val="62"/>
      <w:szCs w:val="62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420" w:lineRule="atLeast"/>
    </w:pPr>
    <w:rPr>
      <w:sz w:val="22"/>
      <w:szCs w:val="22"/>
    </w:rPr>
  </w:style>
  <w:style w:type="character" w:customStyle="1" w:styleId="cntcsptrcntcsptr">
    <w:name w:val="cntcsptr + cntcsptr"/>
    <w:basedOn w:val="DefaultParagraphFont"/>
    <w:rPr>
      <w:vanish/>
    </w:rPr>
  </w:style>
  <w:style w:type="paragraph" w:customStyle="1" w:styleId="documentSECTIONCNTCsectionnotbtnlnk">
    <w:name w:val="document_SECTION_CNTC + section_not(.btnlnk)"/>
    <w:basedOn w:val="Normal"/>
  </w:style>
  <w:style w:type="paragraph" w:customStyle="1" w:styleId="divdocumentdivheading">
    <w:name w:val="div_document_div_heading"/>
    <w:basedOn w:val="Normal"/>
    <w:pPr>
      <w:pBdr>
        <w:top w:val="none" w:sz="0" w:space="7" w:color="auto"/>
        <w:bottom w:val="none" w:sz="0" w:space="7" w:color="auto"/>
      </w:pBdr>
    </w:pPr>
  </w:style>
  <w:style w:type="paragraph" w:customStyle="1" w:styleId="divdocumentdivsectiontitle">
    <w:name w:val="div_document_div_sectiontitle"/>
    <w:basedOn w:val="Normal"/>
    <w:rPr>
      <w:color w:val="333333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section">
    <w:name w:val="div_document_section"/>
    <w:basedOn w:val="Normal"/>
  </w:style>
  <w:style w:type="paragraph" w:customStyle="1" w:styleId="divdocumentulli">
    <w:name w:val="div_document_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langSecparagraph">
    <w:name w:val="document_langSec_paragraph"/>
    <w:basedOn w:val="DefaultParagraphFont"/>
  </w:style>
  <w:style w:type="paragraph" w:customStyle="1" w:styleId="documentlangSecsinglecolumn">
    <w:name w:val="document_langSec_singlecolumn"/>
    <w:basedOn w:val="Normal"/>
  </w:style>
  <w:style w:type="character" w:customStyle="1" w:styleId="documentlangSecfirstparagraphfield">
    <w:name w:val="document_langSec_firstparagraph_field"/>
    <w:basedOn w:val="DefaultParagraphFont"/>
  </w:style>
  <w:style w:type="character" w:customStyle="1" w:styleId="documentlangSecfieldany">
    <w:name w:val="document_langSec_field_any"/>
    <w:basedOn w:val="DefaultParagraphFont"/>
  </w:style>
  <w:style w:type="paragraph" w:customStyle="1" w:styleId="documentratingBar">
    <w:name w:val="document_ratingBar"/>
    <w:basedOn w:val="Normal"/>
    <w:pPr>
      <w:spacing w:line="200" w:lineRule="atLeast"/>
    </w:pPr>
  </w:style>
  <w:style w:type="character" w:customStyle="1" w:styleId="documentratingBarCharacter">
    <w:name w:val="document_ratingBar Character"/>
    <w:basedOn w:val="DefaultParagraphFont"/>
  </w:style>
  <w:style w:type="table" w:customStyle="1" w:styleId="documentlangSeclnggparatable">
    <w:name w:val="document_langSec_lnggparatable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276</Words>
  <Characters>1732</Characters>
  <Application>Microsoft Office Word</Application>
  <DocSecurity>0</DocSecurity>
  <Lines>59</Lines>
  <Paragraphs>48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Mugil Ganesh</dc:title>
  <dc:creator>Mugil GANESH K</dc:creator>
  <cp:lastModifiedBy>Mugil GANESH K</cp:lastModifiedBy>
  <cp:revision>2</cp:revision>
  <dcterms:created xsi:type="dcterms:W3CDTF">2024-05-26T09:43:00Z</dcterms:created>
  <dcterms:modified xsi:type="dcterms:W3CDTF">2024-05-26T09:43:00Z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04bef0a5-864e-4b2e-a5d9-dc37b20281f7</vt:lpwstr>
  </property>
  <property fmtid="{D5CDD505-2E9C-101B-9397-08002B2CF9AE}" pid="3" name="x1ye=0">
    <vt:lpwstr>+EcAAB+LCAAAAAAABAAUm7V6hEAYRR+IArcSd/ftcHddnj6bL0WaCMz8c+85kDAchFM8TcAQShAQI+IIwZEYJTAISlAEQ6JUPSnIdDSfw1a0gwqFQ7pCF5AVkQUagBkCYjCgnFqkk0/unGC4st8z+Coezl9lSVAKJdsysfcsGua4GpzF/vimfr2SSWRUz9Q0VgXXnNmTW+SZYwRL4ACEeW5G8atacsaLW/pdxFCZrJpw4hdUTLHBqsit5m9AbW/</vt:lpwstr>
  </property>
  <property fmtid="{D5CDD505-2E9C-101B-9397-08002B2CF9AE}" pid="4" name="x1ye=1">
    <vt:lpwstr>+WeF1RhJzrBtjDASNA3t3oZVKep/ho989YQI96MJehZMade4zUSXlHgg+iBkN1I5W+9UC2clUvx7GAsZJ4oWOZIs+JLcr6QRQIsAW66ZQTFi2AEIKI4CYLn1ISGny6nIs/LSpMCmWnyJRhcmINsQQbwAOZauw+t1S9DeC06V6PVoKVJtun51YA+zEPZW6BVM3um8IRIosY7lcJ7CbCmlHhjcRMnsF7cKbHRQ53B/haheEWKrP9D4qTbzuCiwweA</vt:lpwstr>
  </property>
  <property fmtid="{D5CDD505-2E9C-101B-9397-08002B2CF9AE}" pid="5" name="x1ye=10">
    <vt:lpwstr>xjMpOb6Qna1mBi3+mEV+hX5AcCzSNTLgntuzVqvBV8ZFjWlRGH0KVzfIdHfpuFld+Z+AbO9DvSqk0UI1ZpB/s7pcoQYwWxTtqvR+bY6coAy6DF1QDBP7DKnglUYFQ4VmBX2PKp9Bb8sT/b9yu/+xUXUf/KB5jLxxKabB5TctMDwsH6Pi2sKamwE0sVNDLAA/+gv+YUSWG7EoDkDsL8sgYHnXYdhEfQHG8u7iNc9irazP31Rdmzfu7UUWUh9Q6zW</vt:lpwstr>
  </property>
  <property fmtid="{D5CDD505-2E9C-101B-9397-08002B2CF9AE}" pid="6" name="x1ye=11">
    <vt:lpwstr>YQNH9E0PmweyVs6hRQH3ptFvlpuQICgz/nWN+b3v1O/9mpSKNrjw3MVTXLHA7Eav3o9r+Sd7ZK43odKiR5uxQdDnCDQ2CjIY9qDUU4HyvK3d9czoKsUrb+TeQtpI35DcQPh6RNAa2DylGitl9kpkpVydt4E9ZHkTYnkerKLYsW1+I4jgvviLh/7Y1MgJVu9h/zGMU+kK6VJpYNs/pB4tScW7FZXNPLBQfWl0wt9tD2T9PkWsC+yvRIcP2pbzYP0</vt:lpwstr>
  </property>
  <property fmtid="{D5CDD505-2E9C-101B-9397-08002B2CF9AE}" pid="7" name="x1ye=12">
    <vt:lpwstr>+/6ISmHtpTiLjLEdtlLqs74XfQjHtnPm56uu1tpxh6FpEvI9+QykPm+g7MuUP9bwgPWQOm1ahsyMtuExhmaYUOL7BcC7dYeMxRD/N89fOoheJdGe5RzpM4Tt9MX2GTSizp/oBAXXxJPBS0TSM59PQWziSn9krjWoubEsr7ZTXPs10ynLwyouYETEkchoB5+zASOqGYAigfe0WKP9CDQyR4XK+9ZQblxIa1unkTOsOFnhcz1mDX91zNAvttq7g1H</vt:lpwstr>
  </property>
  <property fmtid="{D5CDD505-2E9C-101B-9397-08002B2CF9AE}" pid="8" name="x1ye=13">
    <vt:lpwstr>mEbVPBGpFFzpwU21I+tTeym8u9xc5vemTeA98qowz1f4rB1Lwmif7icyTgFBx1A1kFBQM7RsRPmgy5B7v97NqW+TfXR0sk0t5ezZAXBztj7p3nHY5Xx/tk0yQiYzufJjFtpLLRmCocevc249P/Y68eFTZZ4q0HxQ+93dccelXtloAnZhs9R7UxXe9POi4s+tdv9IBZ5V48WJgMw0mnAD3XlKgO4KOkOJCp7yAj629Ih02vtU3f9osQQpSk4pIvN</vt:lpwstr>
  </property>
  <property fmtid="{D5CDD505-2E9C-101B-9397-08002B2CF9AE}" pid="9" name="x1ye=14">
    <vt:lpwstr>sJJX+tDTuBafsxbkUkftoHrq3RdETQ/EbRlTULAlEsGtdUt6FWJG98VmeKTgzbaxxAPIFC7GFMXL+BhyQWYX17snmyMgDOGkc6+77OOlWIEjEyHlw1gntiaEsYrS4/IotZKItc2Vj3NpmGkVAktuXhut7GhpKiIasm0NPoOhzJVlLCUUWLlIIxO35yQSN/I313H4vYJXiBNWHgE7S6JPv71Qg3+aKyDdJN3zSF3F13qhnSPcpOfj+SNasNonNbZ</vt:lpwstr>
  </property>
  <property fmtid="{D5CDD505-2E9C-101B-9397-08002B2CF9AE}" pid="10" name="x1ye=15">
    <vt:lpwstr>p7FEmZXYE+ZStGnN1tdvriK0Y4rmF4zhlSmf3sBHIA0980L+WvQ0xshEO+AcZWZHykAYezbG6duRyNQgVyJcxczj37oUZ6vY2raeSwR84bkSBBqOAJPWE5RMn0QWpuAQ7ZsCyXsO3Iz1/39pTk/smj0oQ42Udep3E/oRrDA/5ior1tpFdHI+G4/8+AMZtP2Tgql0vSRbGcHCL1DOiw1Jess0eLw4zTscojgD0975mYqKgnWJjDNLJ8lpAnsFRX3</vt:lpwstr>
  </property>
  <property fmtid="{D5CDD505-2E9C-101B-9397-08002B2CF9AE}" pid="11" name="x1ye=16">
    <vt:lpwstr>osI51+uknJ8CZkGLv5Ar4x4mvGlV0FchXphKs3IkvFvaDHNYAi+IwBYHp1j4IU1pddQcuLV8wImK65VgGCnujzy82in4qplZOhHoOyTtgeRF2pdLyNHlLYASx5qAyg2UR58ZBSelgrdr7fV8juzWYNVbi99mCCleIZYtCCJAAMq6/mVSDr95hoUhuR4H7ABt1S0YhrG4U+cbvOVzluH92ADHGVOpXmviVhD2gCYedyC7aQPEiowOflaAn0BDlXy</vt:lpwstr>
  </property>
  <property fmtid="{D5CDD505-2E9C-101B-9397-08002B2CF9AE}" pid="12" name="x1ye=17">
    <vt:lpwstr>c78F63SAtElNxms6NwHOtRs9imgEhYjq4KZSOpKXXVJo6vJVQl2jHbS3tODEp7kD49mThm1rgygqL2sOxv718DTBgQh44EPnK66+1ZxwP6EkGF/oFjMoS2fQPl+hfofcuyvzI3t6RYpAeKQZenPdVpp9YUCI1OTK+zDaxyZm2kBROvqVTEE5gdbVbExrKIUh0b2BW5YEHdxAKSA+6lJVAcsXZYz7Ov9N9dX6CEA99Oo0EV/NzR7al8NSUIrGEjf</vt:lpwstr>
  </property>
  <property fmtid="{D5CDD505-2E9C-101B-9397-08002B2CF9AE}" pid="13" name="x1ye=18">
    <vt:lpwstr>MMyswM6LEtsPL26gXeMJt1F0WRWFqHUz7vwCkDcnxSPYg8tpKwzAUxHWXKbOMopojzzMbVwcA52eBj642tjM5KBoMJuGzOPjG1zdJ2haSX3fg3Kd3scpeUJFdINt3PsaHd+3BPy2zEsMimziYjwGxY1/5WzWmjyyhooyfk4mXgdZpIJjmfKvh2bmDiNi0BXKKFKvVILxbjIZvjJiv7uGnNhW4Tix8yQzZ50McHENlYTAQJzTylwlWtg6yivP0LD</vt:lpwstr>
  </property>
  <property fmtid="{D5CDD505-2E9C-101B-9397-08002B2CF9AE}" pid="14" name="x1ye=19">
    <vt:lpwstr>WNjCWzfBoogIdSobjGOAsPDGH7fTMbE+0hgDtQMkc7+5Wg/tf4BZiacQtcIMLhg5vpaoVN5ibLnR2FNpak3o75yQKR1Mmt6Z7yuwzB3YWU7w4De+mvSZBpwRJ11FZ5WVPJhv/QzIgyQy+Pr36kiVHvKbcBEwL8JPTUABFZwlTpykKJY4pbgh5CJ0epfsaMNb0dYVudDxzPlzyCJBwGFrYMLxFrmLRnEwZCZkmDyyxTClXB8fOUXTpIpw51FzTRS</vt:lpwstr>
  </property>
  <property fmtid="{D5CDD505-2E9C-101B-9397-08002B2CF9AE}" pid="15" name="x1ye=2">
    <vt:lpwstr>+PYcLRbKq5EuXbCSSpKD+PqcJjWNLVZKyDSIaY0XKfocEmCipcwtbm1t66RlLSkU8/1gfBnQxGZ+rBuCmqbn/5XV60jPrZqoQbc52qNU0UzOCNDZfOoT07qd7kY4Ybn/JcFasqHGLbMldTEEctR8oN+rTrPHD4RuAuqMvZcDzRjpDbmCtz9eRc1w84phBBjURnfS76I81fmCzFNpfGrs4HchpczpgSmheMdFLV0ck9fy3YyepXhd00GgoANXYAf</vt:lpwstr>
  </property>
  <property fmtid="{D5CDD505-2E9C-101B-9397-08002B2CF9AE}" pid="16" name="x1ye=20">
    <vt:lpwstr>TJ7I9lFL/lY/zWK/Jm3dZGQCqCRvPvxbYD4BNyyc+2gqBVvlrthiWLDp9bxy6vnN9bPJWb5NCkFKGB2gz0tf9AVcDh6Dq8748LCDn1x1ATj/qcTvwr0N+cgyp3zvzwoj9mdxD1z4xdYDOV9qB6/WNfkPl1HSgmlfL6SfkhBuhylv6emXRh7Jujkaco0L+YrUaUqT0L+V8mV9Gi66ZQ++uenNqPpiJqJ0A8pTtaEqzRXCU7vXqQZDzI+62Ehxr1I</vt:lpwstr>
  </property>
  <property fmtid="{D5CDD505-2E9C-101B-9397-08002B2CF9AE}" pid="17" name="x1ye=21">
    <vt:lpwstr>6/IxuKixo75kX6CmHuOJYzOFrXQ9b8IdADUqx0Vv6qeyMQhobOLPFqeP4AXFNVpAG2e75u9ZmqCOhX4tLMnYtbuO2ETT3r54pIdVeDwtwwW3chvzRZijFtf2RtRdEUZoU+KxqOzN09UBYvhVjM8MgcJBxfompXr7XPWJS2dM7PUV7ZXyGevC+Wc00lu8JYWF+658HHjClrH3Z326hVgsSxemHcUkPHoQwnEKs8bWXqb9fXXkyKNqVD/iJT2Lbrl</vt:lpwstr>
  </property>
  <property fmtid="{D5CDD505-2E9C-101B-9397-08002B2CF9AE}" pid="18" name="x1ye=22">
    <vt:lpwstr>71Flhpx5IfMf90a5pkc3pZ1Agn3srlIS+f2Juvr9sSD8Ay7qKWJuUQQLBVXf7r4krfwYER/2Txx/uZqNei9Tp0SH0RzwkbxYRKXy0y/rK2ElupmYVBc+YtpUGd2PenTpjaSKDgV+RcxSwEHEi1540aGXhSexlT9AiPhNbCF/C3D9Ir+bsqYvwTt+bRBOmFnCYfw8KgnV+pCwbWsDO5I0xclSJJBTcX9wCBaaAueuVAjs5mLcpwd3Hs6/ItyoavC</vt:lpwstr>
  </property>
  <property fmtid="{D5CDD505-2E9C-101B-9397-08002B2CF9AE}" pid="19" name="x1ye=23">
    <vt:lpwstr>0yjVcVbGwGY2W1KMdYnBSDSd9HE/VCZehd97i3xUPW2oYA3PWsy8XJDf/tdT8xUdN6HLc0SLCmwVqHz2rd8W/G0XlTjcvo6Y6OYGRro6HzyZF6MmFEer7Ggx84MxKmqXji6vevndRI4LVcrdVuhs+8/xvpuvFZ++ARhl0/wvNYCyg7IMHeHCvQasepOiuXCgmr0kk4WmyHmhACzN33vTyjAijd64tcs5Jv6Xrkyr0Pd79Oz4I6XYJ9Vw0QBMtGZ</vt:lpwstr>
  </property>
  <property fmtid="{D5CDD505-2E9C-101B-9397-08002B2CF9AE}" pid="20" name="x1ye=24">
    <vt:lpwstr>dfUQvg/TA5Z4+Vr+T/IzDQ/WkPksguriFJoAWmqxOgjhndSBzOVdRvac80G3t5ALtzSlU3SA5hl9qX6PXvvhaGRLltwuk1v4Us4Mft64lrmkO78ZpCXI7/yIPJz8kmDbeFmtfqUXdyQiLee7jtQzwUiRpOoSJ0NTNAYFLdngk3kpdfNH//xqgF9BuDxa0A8evlpw1M5/7H2zfG+gK4Eb31jUtu5HUfTcNvLyHPsd2mvqM4BYGptpRhVxeOEEJHt</vt:lpwstr>
  </property>
  <property fmtid="{D5CDD505-2E9C-101B-9397-08002B2CF9AE}" pid="21" name="x1ye=25">
    <vt:lpwstr>+fYnOLTMQ9tQ3Y6gzFe2TIPf3SbdkRAKsHh2+DbiPMGjUXdulo6IX/nOcr4hJRabBd5tya48cup06D501sSiHkyX30sDTb1w+KJ/JKot+pHHDoQn8ieya6CNXMzTPTnb7HCZBM8yIHCVVRUwNtl3nRaoFTEpoNOPwOJCl3D+vCdel6UG4B0bOlZWEQCGKLy4PUFbibt98zXg0v1iZGjxeWdsC815dotXsx4riOJgTdg6NH8EBIityr1Yju26oAi</vt:lpwstr>
  </property>
  <property fmtid="{D5CDD505-2E9C-101B-9397-08002B2CF9AE}" pid="22" name="x1ye=26">
    <vt:lpwstr>RQQeZCi1gWSOe/LWBX01+7bDSx3zSyHkbZu9zT9ecGckDNVSK3OdPu6ArlmAfXWTjqVX5Hafd+kP6k8vSxvtRpQraSMWL1xDQHZo5oi7+DWrfjIa/s/b29+/4QTLQ018gAvTHWItba1EgJTUeYfAc/0lohV4SQ2VNNLOS9QQWtTnNqwlFLsML9DO1em43LhQcUN6qLU7tIWXUEFg1qfCuzz70L0o9IUaNzHhhcY31h9VCcWWTIx6A7e7HiBhLY3</vt:lpwstr>
  </property>
  <property fmtid="{D5CDD505-2E9C-101B-9397-08002B2CF9AE}" pid="23" name="x1ye=27">
    <vt:lpwstr>pkWiIBXcMNjHIPx84qQBZR8ZOwUaYMPN2TPT3M0SaR34tFPnagC6U2+HS4jl0L4E8l7plF8hYgSYZ2kAMGOfhaVKIDcd0f8/ozDTn3bH6tlNNEEsz5mnK1G+Fsi0sGKPqwiLKO+KfPOyPGLs6caaP2LK8MC7kE7GqJqgXnAWNLqPNdCejy7f8l1vJg2RU8rCT/cj3HxJ26QzIzbY7mdW+byGWY4U2Sr4kDCXzLX6k+gppX0lYDxLChyzyKocijG</vt:lpwstr>
  </property>
  <property fmtid="{D5CDD505-2E9C-101B-9397-08002B2CF9AE}" pid="24" name="x1ye=28">
    <vt:lpwstr>Ers8NejnRC3kJfbL/yKJ0+hJcsjftMpn7s/vwptoeehlRP1EqFmrhSgzwGfmYxwTbefBc7LWrDTU7eNE7dbB7LrnCzRRYOtdq7dY2ds1DMcqzCXVkl6bdfol6bABl8C+RUJwqoGSLaqJ8dtTYKrHJqlsyBiqwA5/zhz9/j8xX7m2/BRFPNmBjyIzX9/VPlDlb4wTgpPwnu8tbieWS51po3xA+sI+AEf3RUkr4kVZrVZZXnvCNP1SfNZpm+aWd5+</vt:lpwstr>
  </property>
  <property fmtid="{D5CDD505-2E9C-101B-9397-08002B2CF9AE}" pid="25" name="x1ye=29">
    <vt:lpwstr>qFCZRcMasfpwf19TmwNPF10G2LrGDQch+B9kX2LIYP76a2tf5Qwp5HofaRAaWhSg3qnFFx3lhZ7C3KULZUHW9QmMEwxPE33bAagufUvKtHXAucL7Pu3Bwn3CW3k9OwwHFBUvdkSWFBqDO9/TRlp1FexXTtft/B8aKfoa3gWlR1nmxNEQrp6zFlvTRi7hsoqWLhENKV7NzCHXpv2dNxkjhbNVIJr+Vd90hjx4FzfF6Cj2GqwCijvkmpW9dPtClRR</vt:lpwstr>
  </property>
  <property fmtid="{D5CDD505-2E9C-101B-9397-08002B2CF9AE}" pid="26" name="x1ye=3">
    <vt:lpwstr>vFUle6TPkswsw+3+LyNrK2AU1rkr7Aum5qOnPPpmLwo9xX0jglUBIGSAb1eqTvYXz8X5nZHJhR8jY2SbbY8VTf3DdroNBKjm2uIpDjOqnYU2g7X7pbwoDVuSHkAtgKzht393ZeHb7GRx6cI7IFYP1vJGrT/AaRxvtvvy3EzJmKAoIm058JL9ulz7gh6T13ZcUo9qNfsJ8JsbZesPIrk4isNRzBtMSlibZE0GuqG1UXiJfK1P5q+Hm4loaJUdLrV</vt:lpwstr>
  </property>
  <property fmtid="{D5CDD505-2E9C-101B-9397-08002B2CF9AE}" pid="27" name="x1ye=30">
    <vt:lpwstr>jVQrIep1QIxo5zr+hH2Wrod1W3Ly234HMTlIPiL0GdEo8huBhOy57sOD/1k8gg2rYupboOyrDxOUJDMAF2SdJJCxSAdkQsodgMVfDnVjwSkzfwM2N7IHhGuHs9mNqj76fzP27ADPBxlH56AR3R2g3fYvJ8wHNuhhsVDO0wiDw/PaED1AIPHUjVThT3NmX82Lwlod5Zto/Bpze1wEtsfNlm0b7Qb1f6VJirRrPA/0eir0vYn6OysOxVCpKsYUZlD</vt:lpwstr>
  </property>
  <property fmtid="{D5CDD505-2E9C-101B-9397-08002B2CF9AE}" pid="28" name="x1ye=31">
    <vt:lpwstr>BkoTr/u9KuiJhQOs3hx1Mz7paNV3paFEq9kk+NDPg5JoM0LUWJlnJsj2HnV9Jv99UEfIaZL1oMKz4sANJZ5CdYZjLOMPgEAMYQnLeUjOyuBZPjpC7nGgfPsm1Qfqsd/EQfdvZHD/kIyvkb6Gnd+GS3La0ptja8J4Cv/W7lNoR05GHEYqriC/d1pQlO7vX8c87Nszbnp52rMXOk8nxbsOHFx42KBsH42jFD+fO2YGEnM+9LSuLbJEtzD+i57Y1TB</vt:lpwstr>
  </property>
  <property fmtid="{D5CDD505-2E9C-101B-9397-08002B2CF9AE}" pid="29" name="x1ye=32">
    <vt:lpwstr>YACc/m7kubI1VoX6/LUBsX2zes2pg6kFKIqSs+LIQl09abNO2jwXLm0cyB7LQXplSI4JKE7gIuFkPGrKj29/CW1LJE6kuhvixaxJCT+Jxc4u4Xw5paxd9hqAvOq4KUE2Ur6vCuseeNUqN+sHprffKjwHLxMqtHQympT3/yh0qrcjjMf+kMHsjcQAUOGKfajq6x03DuzjVV0Jpoa1vozRXIaJrnPwsCZQWBpf1Lst5Ms0Epn8UCKYzv7YeSmZ5QO</vt:lpwstr>
  </property>
  <property fmtid="{D5CDD505-2E9C-101B-9397-08002B2CF9AE}" pid="30" name="x1ye=33">
    <vt:lpwstr>ag3w4b6Z7o5Vl+TvD0B0FMGH3Tw7WZZODpE11refZGALZKNpe6KoHSZBqn6y12pLLvKRAaiT28a0470aaQWb7ga4D23dAUt9yermLtNylIAxAVKbkG8i4skGEMKI9mgrm3MTDGxLG/blF470+afdr9QBy8aqQPsye46t5oVPzgohQAloYLILQSk8KKYwZfooHV0PoyJrFlJEmsHWFD7+4nndsPd0+v0j7zvIOF7e/cvv5tBMD/qCArimDwsYspG</vt:lpwstr>
  </property>
  <property fmtid="{D5CDD505-2E9C-101B-9397-08002B2CF9AE}" pid="31" name="x1ye=34">
    <vt:lpwstr>yqEThFkEum+w/zt3aLHP7IYjf5jT1o6vGp2kZdpTKsL7Iz1lrjkVvpOCdLR4vawPC3IK+JLvaxfsziHgfMj+d9ljUbjLqsmm+Fy749eCk6UpSimb7cVqyoOqFhsVRHKdi/porEYlq/Hu0vsLGj4M/kn0Xle12Dtii+TbdZzkHVThsri07i1gfsSkLaeSrAziX8okRElUh0GKyUS2PBTFmzZz6e1xi86gfLty2E/WDL9r199XyFVHHXZbMAeIIr9</vt:lpwstr>
  </property>
  <property fmtid="{D5CDD505-2E9C-101B-9397-08002B2CF9AE}" pid="32" name="x1ye=35">
    <vt:lpwstr>e7IA2FOs/QwspJRwlUmnzbt1eSLX+L1N2orMRcedOmcRmjjj9ynrZtxeey3rpTMAQpNVEjM89k+cFNKdsNAt67xWUtnP0he0DWYv79PAnPm7K3GUhHYthCKxjX/cqjPd+MkgERmav5DS6SoFrtJTd9yNPyMCqxcivp4iFwZ1JMwIRNA0rAiqcyjfkBisM3rTPLERh+oAcO+P7C+R6zEcLC5g7wUb3wm1r4ZhteJ1J2fTJQTLa/E6OSA5nUVj01m</vt:lpwstr>
  </property>
  <property fmtid="{D5CDD505-2E9C-101B-9397-08002B2CF9AE}" pid="33" name="x1ye=36">
    <vt:lpwstr>PwePHy5pF5S5sBnuZzVxnjm6L61wiX5bHbRDQQwLyRIiyRkI39OZ/dQ4kNp4cjGSGL5ltCElXIiQvCjHWTKw0viZY0xnODgCpTjhlnZg71LFl0XGCI2nXl+CDk/U4NTwcsp9exvPVMyR3qv/qkNf8x43OXRJoYSz4E2OlE3DyziglU3gFu0vtjvenq/SfKcq9yBKYTtNQEWyEcYPZjvt+AgB/7tgpEtCUyxCn7QBPg6EZl8foMH4UBcePRLCK8P</vt:lpwstr>
  </property>
  <property fmtid="{D5CDD505-2E9C-101B-9397-08002B2CF9AE}" pid="34" name="x1ye=37">
    <vt:lpwstr>GiRG2TVyiN8gEBcl3Ib9XrdQWipyy6dCD1Nfcsa/CYxvo1KIl+DQLzMhBDbS90wgWRbMpn+QFWoOjYYfYSnvm0oC6nePE+zd7KGjbzrQT+e5s/dGHZk2vBN1j7XXYYc/vUX/wMoPv7lXLgqDLdB+sMvUL2nUZXQE5hmAAfEUP7iNNbzEQEPNa5Q3agt9X20cLyRBNBGdKyIs+K66Fa4n4KW5EnRxWtQMzCgEy8NaSLZHjGFCJyMXpW/NgGhHufi</vt:lpwstr>
  </property>
  <property fmtid="{D5CDD505-2E9C-101B-9397-08002B2CF9AE}" pid="35" name="x1ye=38">
    <vt:lpwstr>F+WmKHZekpb6k0WhxdgGv8u1RwLGUR0ZlvrcnczgR3AqNcMY1FsAb4jD/euKUROdSfpBab/hb2QLJWp+XNpdIv4fZs4ed/yEwWEuzDgOJLaO0WM7Gh3xZIFzCOhI4GU6tO4V9wZCxg0Hp5rmDyk3CQhI7lZbnOj9uqCIWMnovsRD2WSUiETGgCe741mjg7t+cFQmyGF34qUvoxJg4qkXSlRdhNfYYl3mF58Sw4qCZ/u7hbKqa1WcurmP0C8xtme</vt:lpwstr>
  </property>
  <property fmtid="{D5CDD505-2E9C-101B-9397-08002B2CF9AE}" pid="36" name="x1ye=39">
    <vt:lpwstr>q63RM+LSeNu0LV8dXv0ujCAjPBC97xOKYkIYyHgboRZwnD6RLuBZbLojm9B2mfF1NEbqT81c2ccQHD4o1SYD38p73QYXy9V7ij3HphCeHPpH4d2soGSlXhB0PwlKjB/c8/xJcVy0GfUS3iiQQDgwdnHVOOcigM1upuFOLjEPUNrFkYrmN+gYF8GH0z0PmcGMqm8FD+DZhweerhXyAQ/4PHOgKdJOYyWLTKbe3+UmJaVxotGLIUF0m9ZRGLD9Mp/</vt:lpwstr>
  </property>
  <property fmtid="{D5CDD505-2E9C-101B-9397-08002B2CF9AE}" pid="37" name="x1ye=4">
    <vt:lpwstr>QU8JEEtjCC/rhJKn8vd2GbIIfC83nRK46TehWV8YuxNuEum6ei0Qx2wGQj2FytJg52mMNF5O0MEDVW2GWGRcd5BYhA6W945O/x1nU/z4rPPZ3oOY9rcC8h1pDfHobN3LnCyG5YLS5zCoaeiU7YY3IPVVGDU7SvZqooPKc8QRjQiPUyG4AsTyhk9peyREueboUwKhYr4Ja6wUoYOpksusa5xRDmublSLw6uAIo6UTj8ULEOFnuqlLl/jbyMcNulM</vt:lpwstr>
  </property>
  <property fmtid="{D5CDD505-2E9C-101B-9397-08002B2CF9AE}" pid="38" name="x1ye=40">
    <vt:lpwstr>S/tNaOQFuftyE5Tzvu8qQa+pc5ORYMHFIwiofBqyBPW0h9tLVwiDpdqs99uWkQZLDWheVCVgx1r/gI7TpdNhJN1FcWtpKe6ld35kA48CKd/mld8RmzbMzybiL/pxf7Dhz8WGLbVp0IxMO4Liz4ZFNLq9Y+/HkYQTdFClf7JRIT3YU/ZwyVfnG4oMzr+uYfNXDEQ7GgPQSutj/sVeu/5Z2b439QDIBffwCg9RK1ROMxov7/xNKB1BOT2ZtmpaTvV</vt:lpwstr>
  </property>
  <property fmtid="{D5CDD505-2E9C-101B-9397-08002B2CF9AE}" pid="39" name="x1ye=41">
    <vt:lpwstr>6tCvp0j6t+LUnaW64f/0QH/2ukK9GNRzorI7xFrMxqHX9DVniTTexhgtEeTnrLsN2DkwfF7xZOaJjbZmD1kT1tGlc4Ox2jnXHU0xYE1bjBXZwnKbdESXGIFKe5pE2RKMtnCvy5J47lYnyYpo5AkmOyMfciuLVej7xaS2RYGm+bwwPFmBedP6W8+aZvItWyPfp7nqDfFSiLnl4J5qs/r9bgoe84u4pf/noyd4tAs9tef2WSm/dNp7gtdgHJW4ZCU</vt:lpwstr>
  </property>
  <property fmtid="{D5CDD505-2E9C-101B-9397-08002B2CF9AE}" pid="40" name="x1ye=42">
    <vt:lpwstr>GA/lnI/uuq3fvF98K9BHLxiajtgrk5VnarRdcuvyb2JxeW0MDGXs+x+q6HObC0yyRik1Zw2e4zK6neFjiHD0SLm3e3RFbDg55xLgXJ2WyJa+Os4SWP+XvTLFKt4djdQUp04MQPwbhx0GKPv3+u00FSsERcNE027m6p2GE7+aDG9LCmt83vY507S5k+iT715yR4xMX2NXRN/SPhn26FffTG9ztAEVjeAuxueOJypo6K/EbOjhOQz5rngEU15hQT7</vt:lpwstr>
  </property>
  <property fmtid="{D5CDD505-2E9C-101B-9397-08002B2CF9AE}" pid="41" name="x1ye=43">
    <vt:lpwstr>e1r0R89aSjoEj7n5GnARdD4W6zJVpPYQe6WmtDPdbKH3g4SWH1altcq4lmI8zUR/mbdjpS/Hg9gkAWOkWtPq2BE1V5+pwpCZprSYhUmtyH8jL6OQd/FOU0JP85viXgflfOi0n14GZv8VF9NV9PJ/EAO86c23GwiX+1HdOqoX6Pzq+HyKa8+RxaizdZzEDfVMUiMEkF/OH9LAeelCYYAFOaqrSlvrg7KsGAaG36wIxCWYpMBQD9h5NomtlSUYHA/</vt:lpwstr>
  </property>
  <property fmtid="{D5CDD505-2E9C-101B-9397-08002B2CF9AE}" pid="42" name="x1ye=44">
    <vt:lpwstr>dLq6rW2VtBzBZLp+qhJrOpZN46zzp4bbf+IhEu4th5/+HuR2X23owwwf8iTTMEDzXmg3EoGfuPTSLvPkdpt/2USHXRiDfdDClJzsqJ+NTpfgfEfSYjGnLZdTp9CXZEPIQi2H18Mv2wKUZ/YFsatW4QE/rsVmpDfwNQx0lcqQT0RWqzc3fsWDcbHUiuervMz47abf8bjvzTFicRB0fbEk43MxJl+jzw59W0l3wQ4/XexZcePnjeVuPDosZ172gnJ</vt:lpwstr>
  </property>
  <property fmtid="{D5CDD505-2E9C-101B-9397-08002B2CF9AE}" pid="43" name="x1ye=45">
    <vt:lpwstr>We1P+nA9p8i408Ua91h7MmlVZKiCf/6S3sRBntsE2fHp/RGuo4QYJx1QQEauSC9BZXw8GHCVSFb4EoyZDYFczYO26Z4to3hLDQ84Soru3f0+oxVQAx/MIDPLhQQPA2rMfazdnEvCbC2AUzFUdaWyjtZHfoPUlZtosVRAZ1/ewmwwueXyl4Xmv2IIBdOiKPDHkTwEk4Vd4YSpx52cZzee7APTFxBWXyM5rBTC64VxWXL4yH6ho9ghE8LZaI8uVh9</vt:lpwstr>
  </property>
  <property fmtid="{D5CDD505-2E9C-101B-9397-08002B2CF9AE}" pid="44" name="x1ye=46">
    <vt:lpwstr>bXCFR7KdKRQiIfzkL5lN1nJcyMsNOVbo/Z3nIELEHGTZNKZkEn1y4z5HOmGr97FAl1FsuB8m4XVvlVxXyaPjuDrd733xRReo+7Xf9mZTqbXSoqa/Yth3hv0wCMeiD0pu4dXHeR7sU04VIWMsrJmfPji/j6ocsKl3gBAEgYJ9Xtw58UHHQfq6990NmO5kvoFp9bH6rKkMSZOea1sI+n6+S1LxfG/hJ+8BZp5BMEcyB18bC2W1xW1a9+A2aGl70MO</vt:lpwstr>
  </property>
  <property fmtid="{D5CDD505-2E9C-101B-9397-08002B2CF9AE}" pid="45" name="x1ye=47">
    <vt:lpwstr>Dfozs+ZbSWceeZFMRAgu6wSQbxvRaswpOlPQvoK9uXDpAQVmbnnml9CT6wCRZE/x45kvJVsbDgDhM6srajUR6vVMoUIjCSg+ObBaxephfud0iYlI5L3pjQdVxuQny8GdAC8oJ0TMFi7SHOLOWW4EQbBuGj7Xav2rdHhw3uAJAD1GhW4v3RnGdkGj37P4GE4CEYpXOhgduSNWIK/SWdX0HxTFvHYKDz4X+Hsla+dmKDm9Q5VVotnr4XUP7tVLB8V</vt:lpwstr>
  </property>
  <property fmtid="{D5CDD505-2E9C-101B-9397-08002B2CF9AE}" pid="46" name="x1ye=48">
    <vt:lpwstr>H/O8Sxq7j1LzYkcooAeRQl1Pmc2xOXHSxbHvvAPETJf+KYUlzGaJCF3zfu9uCaKO+uNNe3S/H2H+LX6T+HPwfXlo/bE6Cr6mbTnk10qQR96/U1QX0RLAioCPa1TuuamucdGuZ8ZaIhonNvhreDJMJFyUsSoJW5WO6Aqbd7Mgzzcuks01K84/ghVyWDfQPKB3rJdfLNox7D1jpdn5VI6DQ/7bM+lOLQvGqa6tfbWlUup8WDsl/LGZFxJdFg6XhfI</vt:lpwstr>
  </property>
  <property fmtid="{D5CDD505-2E9C-101B-9397-08002B2CF9AE}" pid="47" name="x1ye=49">
    <vt:lpwstr>Vc/7KgCk+lwcOpz8e7eXmd1WG6cnH8SydUDRHBDPTqvo8JLTq6eN+eiNDNZZ8b5aFS/hCbPG0bh/avosKBlH6Ae2ZyILfb3wukA6Jh8w5C2eYdl8K4OQcdJL24SgX10EHS7LK+XfHFSBEO3nvS262z4nB+CRWG7dXFIVjfWK22efRnXlatAuf7Vg84GTUoy1L1V8kzYHMklMXDjuSsDRNOEGrfVHdzzL4Ba3oW2FcUDwKGwufJII9RuSW2rX8Sb</vt:lpwstr>
  </property>
  <property fmtid="{D5CDD505-2E9C-101B-9397-08002B2CF9AE}" pid="48" name="x1ye=5">
    <vt:lpwstr>OO1/ZOfeX/QCvL1QH36gF7LvcIsYpY/USP9A5eBEMBVoOHvpnETiUgz04kt3DmMnBYmdHXfrKGQ8u+1ho2xZ+tUoyM7XWeQTuyfUGt8DLmmD+sUO1FpAlXC5iY4gSkEOUujTZWFm1LwAviw9pkvZGMpXcnL6Uke9Kc8gR8YuJXVETolG1o6I97v64Wuf46SSckfuau8o5BM4aPReLi0LatfIV4Zqtdn+/nNn4ooh0t/06xOz7OKULCeD86Y+7L0</vt:lpwstr>
  </property>
  <property fmtid="{D5CDD505-2E9C-101B-9397-08002B2CF9AE}" pid="49" name="x1ye=50">
    <vt:lpwstr>B+FWpMvYOBbRB7MOcRR8KcGNHzpUBBJkJ0ejPHxpoAtHJaee5RZqPHvs8DcCq1rt3T8AGxdRPRkUmv+UoIZ8Qknx8s6+jP+jzbHZhZgP1LoNcH5n5khmGqNzleq8hUECvQRT/QdeDHxs3ivXpFpfq9Rco7BSdQCtBOgaCAVLkEN/u68F39hmVGHz8GAyRjvZqcqHulmsA/vXeGj8BM5WBpT2mc0VHHFgTm/DPdaSFqCsmq1ZoG0lalcuMS+8XcY</vt:lpwstr>
  </property>
  <property fmtid="{D5CDD505-2E9C-101B-9397-08002B2CF9AE}" pid="50" name="x1ye=51">
    <vt:lpwstr>PIoqy2Bc4x+pYzdOvSHYcGuTZkwXjxINaKkT6muUlBk3PPH0KO1YuV2eax3Qdlcg/rODho+14aGkQq9YOjdBvpvBBtlBTzqAr9F2kKYy670KS9lGAGqKA4i7A/+C31pzBcNpbak1O+cq7yoS542PDrrAyM3rzmwH5Y9kmQh+9GtDXS2+4+NN0ePioDrNKYv+LJzIrBF5jo9K++aIwm4YoQWVrt76cNGf9HxkhiinYCYIw7NjElm865W6754nanJ</vt:lpwstr>
  </property>
  <property fmtid="{D5CDD505-2E9C-101B-9397-08002B2CF9AE}" pid="51" name="x1ye=52">
    <vt:lpwstr>Svq3JybMFeyfFbDZrz9hzJS6+1xVAO/gnKCCB32S1oZOJhC1MzrFdRcidUJlAXFKczMDD1l0FBUtdDI71XApzxl1ZtElUHX6JbkWaejkd+589XusfA/kJ47B0U++8fQbFlXIHL/SetP916BM4qXcwmSOP1gdCzcGCrKLAkcHu0DBZvEn1JEK2s2Qz34Ma7jOaWNpV2/YaTMkEgQD217jKk3hfZqcomM+cKSmaLA24wvkPRa3iPFpYx6CVb25fbl</vt:lpwstr>
  </property>
  <property fmtid="{D5CDD505-2E9C-101B-9397-08002B2CF9AE}" pid="52" name="x1ye=53">
    <vt:lpwstr>A7JYa19Tl92HQv+EaWX11MXouPt4qVzANE4FxCw7ho+D50i4neHr7RGPCOWd7Ro1Kh6YyDmKJ1KBm53APK6PPexkv/YYb1ZF5CTy5CE3Tn3/Nj3raDaQ1MbLsTx8glU/SWIwY1QPCj9JOHh/VAPMSNfAjECTD3Qi5DeWcahZTlJGA5uWGKO6nFTm6iCID0PFF/Nw0F4owE9TLvihScrH4yNjdHE7d2u9Sn+d9C7S1WlV5tnrH+GakcAGfN8fmwK</vt:lpwstr>
  </property>
  <property fmtid="{D5CDD505-2E9C-101B-9397-08002B2CF9AE}" pid="53" name="x1ye=54">
    <vt:lpwstr>oOY+F6NRb8Y8s+fi1Wn2eRhEHJDebNsosJX7FEQSZrkzM0+u7wEho7Y49oFKaWhHqL2QWYPW6FLlwsx3bUReG68bl3j28aQF1YMYyyzsbyE2EjKsVvkF/k+IUKUZJyEvyMc8oxH9+icoHM/dRbHD+9nsEYRvEEaY61PdLXr4QVplWjJOMLbR+hv9yNVm3Kjze/NLUFX0Wkv5l4G0uNqCBeF5QnV4T6Gjslt6+Qn+QDfRi3oM3jETQE6/yXoDlh+</vt:lpwstr>
  </property>
  <property fmtid="{D5CDD505-2E9C-101B-9397-08002B2CF9AE}" pid="54" name="x1ye=55">
    <vt:lpwstr>aA9aN7/fxdhpo5xWYd8J6X/w/4xQpWmoOo8Vw+OIT8aP5hrvmyaEOS7An0D8V4MxyonQOBNOoikB2jq2566XvqRBwziX37Ai5hscDxSLB6zhRQVRfISMd9z9WpXlxN/qDhNXa67PeBb6kgaH+En/ljy6t/l5i9DINTJz0OJrbnklFDbysZrC68+9FTwmzKivXJHGj2D7Hqp/CawFhcAdNFS5umEcKtYGVxL28QERRQyM/ycFGlNxf8/AdE2no4u</vt:lpwstr>
  </property>
  <property fmtid="{D5CDD505-2E9C-101B-9397-08002B2CF9AE}" pid="55" name="x1ye=56">
    <vt:lpwstr>NvG1FkgRHvtLXTqmKCy95neBb4M/QVFaI59iETTKDeLqlCBZumPT5Jdpy8BGD5fmPVFr1yj84gvypBjw3hX5qL7mpAQf++u9MJOso9SKCgGH0yoaXKnu509QSD59n6ZjuE0vzSUsWL4ZV49Vobv6A6wlWvgKwnIxXLjSZ/BFTHXLlki4AGy2qKgx0/T8x+OwSEQCiHVpIVTmGXk+s86H1IykFvf13rIA+rah1iC9B5/Aeicp9KJtFL5P1xE1F5f</vt:lpwstr>
  </property>
  <property fmtid="{D5CDD505-2E9C-101B-9397-08002B2CF9AE}" pid="56" name="x1ye=57">
    <vt:lpwstr>LNwyKGLK1QLSvmoC+tgf+YOAwcd2ojCQDi21+eg0iS+jxM38FXjZGrpY/cz1O49eVE7KlOLZNpFNquhxqD3fpgYs5Fty1EWhiaaLzASmwmtTEtFzvGNiL08kALB2SOTWPC7QUeC/qSgY+hbljT2z99n6y/NRAP6V+5xbxnodVK54eTQZsn35bespi7VHbUK+OtBztGGxrA2qyZOWjthan0dV5vebgWkq2pB+nkUnm6oFOpe6j+iQwnFqpIlfPYR</vt:lpwstr>
  </property>
  <property fmtid="{D5CDD505-2E9C-101B-9397-08002B2CF9AE}" pid="57" name="x1ye=58">
    <vt:lpwstr>NR02VbiZ5dUQUm/XUcr8KnT7k+LykhBQJY3wnasgK2dXOQohblfigq4a541FV3YR5U/OKbw10ILQFQq6Fd8yZYJpZw2o+rNeOaCu/dz9bSOex6TyJIrb94P8kBSE0fAvplMD9HCUu6zWQgvYhqTWX0kS6mFAdf7FPg++veUigSM3lwT+NZBa9paNEG19zBohEldY0QTr/aIn42308wX5hT+Ny+pOjSC2EWTZ/Bt+gCGzUBy88TEmCXca2WexAVG</vt:lpwstr>
  </property>
  <property fmtid="{D5CDD505-2E9C-101B-9397-08002B2CF9AE}" pid="58" name="x1ye=59">
    <vt:lpwstr>VlyoPt2pFaqSx46HT406dSSxandYsB1yuuQP6XA0NLWpqwkQfpmVkmSBwUOjoc/rz7cOlYB4Q3MZOGzkNEWsxzyOTvSIn9ILTO0LPzYaoVaCqRMU/OT37wR4bksfUrStcdJV934GIpg7bzMAyfhZmBkjOb+u1z9J+WnpSTMXQfmJubsxzskbk0psthnIi5Rrw3ShWrs2WbAiq29l1bdgmxec/jmM248s0XdPXF1bu2mp6tVFdeRZO1ztMMalLgP</vt:lpwstr>
  </property>
  <property fmtid="{D5CDD505-2E9C-101B-9397-08002B2CF9AE}" pid="59" name="x1ye=6">
    <vt:lpwstr>hC0jafOGlinNdCKUxrvEfCh6oH5lU+B1hxvZmrVbcJw9uXCeqZtiKtxrYe9+sn+7y8DYrVUAYMt2IGwQYGHML0oguX465Zpn+xQjjwYdBUA57CPYInSSv6hRbjgdINUSwWlsoyRAW1gvAdmua2Tqdh+nesXrO9zypezHItBa3K3f0FooOlRJtgVrhTiPlGyw6JjQ+/CYO12ELCAUj/hevkcV/qkeH3xsVTIN1L94FCWF3B23UGbQrfXD6GMw6GO</vt:lpwstr>
  </property>
  <property fmtid="{D5CDD505-2E9C-101B-9397-08002B2CF9AE}" pid="60" name="x1ye=60">
    <vt:lpwstr>5UjBkwuqCiX0faCMNXazvJglu/zCOJck8xhj5aW5KF17F1genqiIg7Pa/EKb7m8L/k+1FzPpqDQCu9PWJ36uGqYt6rj4IxLn+v9t04iOxnXfBXwZ5d1Aazt49LTlRppNo5vYgdnbTwUfoYEwbD1MfD+ZdS+LSJMJvyV/biDBQG98quJZckKf86KpjQuZOENwdG7Qm9pDMrdCGuchZZSmrvyLLFSuDD+H3uxyHK1nvwQ4X1tfEN5qEu3FEdDHFI6</vt:lpwstr>
  </property>
  <property fmtid="{D5CDD505-2E9C-101B-9397-08002B2CF9AE}" pid="61" name="x1ye=61">
    <vt:lpwstr>hROewLeFjyXgslHPPXlRuQRU7f5h9ZXXZnmyWBhWPATB+GLlzbrL/15Orl1fXHXj6VSl2IxZLZNmkIaJgoHcpun02EHlf4qtzdz2rTUpP7zgd2JOa25fWUhN+xpXF9RJeJ5t5fDnLrZtRZyTFx1+l0B9udvxa/bmRuPxYXlHoeAWzuSX2faBXOIMETTfPzLI0cOECY8vbmu6yWAxqDWmbJv+0EqCX66hsSSITHxKMgx+9mOsxo7n0Ttyku4wHMX</vt:lpwstr>
  </property>
  <property fmtid="{D5CDD505-2E9C-101B-9397-08002B2CF9AE}" pid="62" name="x1ye=62">
    <vt:lpwstr>hPFzByw7XTwlNUgga8svH1BUGPJtt1L3Me9EfHUzY6VIRModJF9yNUBZDbHl6SCfdPjXJi5U+6NOpNhH7gfmnzEnI2ZIvmy9oeRuuz1aS8suEfi10fD5aZ41vKTQTWbwW0YJYxWb0eoJ0dRx57bpl3MXjehQS2wix86XNLPneKg/ITeetzfaKeFUPEqp2nMk7F06NKkIATzfvxcH/wB+dhlXWNguAeiEVu3juCV0NyXSSKyRbpVc8smNicdJHBG</vt:lpwstr>
  </property>
  <property fmtid="{D5CDD505-2E9C-101B-9397-08002B2CF9AE}" pid="63" name="x1ye=63">
    <vt:lpwstr>ITS8zpKV9c3bc/sr/yBHMWwbXkrtEE8N11HYpm7S/eqDcBjyU4FpeG1kVquhMmrN+jQ03Do4zPr4U51oms2NO4ksHFSA2XCbEmR24P1IrWgsenCXdYLJ8E1sY7e1XZ9fPREnwAO3NQlwjiRUgccYHcydQc+2WebR4Jgf6nXpmB3+eAscpIB7VZ4K6nqRpM/91Mw8+cPreDe0/rtYx5Vp5Hdj5cHoReYkZOeUh+U137DI0L6pO9/FN5pVMf3QxJe</vt:lpwstr>
  </property>
  <property fmtid="{D5CDD505-2E9C-101B-9397-08002B2CF9AE}" pid="64" name="x1ye=64">
    <vt:lpwstr>HPwci8Zzzzs9W9n9CFOVBPObcJgtc836Wt0jsvRHoueTHz/zVVCLtG3jMigcxpGQkead6onfBFloPXNF/RvrpPd4TT//sLM7HyN4h7wPb2mDIRwq/bj5cLCNRG+qQlsbpzMzSs0u0V+ifo9CRpaklRTaoCyoaOMDtW0/jhOts7Tp2tcra9V7GCRGWJBxr1iM2GY2J105irzLI4DvWQQLjIWc25+B7Zo0mmEfQIk5QKi9GdVEc+Sqhv6KBHK2Yqn</vt:lpwstr>
  </property>
  <property fmtid="{D5CDD505-2E9C-101B-9397-08002B2CF9AE}" pid="65" name="x1ye=65">
    <vt:lpwstr>biSO+Qe8k9fxjq4Oj28I7odSJP29b1OnihXDj2Q0qfFkZljfrmRb6lloeqVBqykLgl/hx/TtE0cdDb/365lvVz7ljfjbAbWWVGw2568VbLjTjjrh8GC/GuFjFKnzZAGzmqJ2D7u5kJBfF5T8BSQSoGVNjB//4n9XgqjtOIDrwiw2v1anaGFUZCOL3mEla5T8k0qG7ZtZMRaz6sPrq195H7mPxk1wlwi26MV+SCzMoYRXa7Rrbe1VQhHqS5bvKb+</vt:lpwstr>
  </property>
  <property fmtid="{D5CDD505-2E9C-101B-9397-08002B2CF9AE}" pid="66" name="x1ye=66">
    <vt:lpwstr>zYAVU2dG45S3IHoXWyKiSMvr+nRsyYWsOZjauoOoFfZK3nMXyFsTCVQdoOrdhP8cB7QANx9eI4zlkemRNvo9n2pRRYA0Q9xpLnnDxYKoJnGrPOO43liF/nEHrDPuWbFe59qQo7gu6rHyEefj0vw7nY7cXJH3w4SgFSgO/GuahaZYv2xoCiaD9f2ISzWvoB5hOm+avgvLVlhWEo+kEUDGBS8QoyzJDTDHTknDNf/7itOkv20T7LloPZw0sKswHVM</vt:lpwstr>
  </property>
  <property fmtid="{D5CDD505-2E9C-101B-9397-08002B2CF9AE}" pid="67" name="x1ye=67">
    <vt:lpwstr>JBYKgFhVIQnE3w0QvJ2WqpQEU4fPdnKUUqiyrKgLG6mvTYszVWETl/5jGFVfseDdl/g2I+nq/L1HWBmE5BIF48JrIlbF/D77ThRwAdaDmjxXWHlPNmOCpEVLCwepUZZYUrxhTM6KOjX/EuF9WjAswPVGk7bsD20g/ThnwlURwHJZKukrVeasWWZDNGTywS8xbnBgbsFkRREaVleNqX7trbjjPIFf45BNEUahDBz6SgJEAtswN5Z46gTjvdo3cgM</vt:lpwstr>
  </property>
  <property fmtid="{D5CDD505-2E9C-101B-9397-08002B2CF9AE}" pid="68" name="x1ye=68">
    <vt:lpwstr>Z01+cU1G/diIirpwzfElmzBwkfN5RGVsYh3MlOePg75eEsekhi6/4Lvrtg4TYYi5BgJCsq3+ybvjfjydqGoXBq+ZYca/N3n4wnhSQFsQAYQOxbKbep303ndMwEruI5qy8dHeVZGl5y9iPxSrOtThVR/h0mzku0NyE6AuY5hh89BENTraeXaPqJQESnC2d2otdgZ6tV4U546fqAcIgn+jIyqQtEKUMZDu5cNx/kXZDU3bITyqMhk3689C19myKkv</vt:lpwstr>
  </property>
  <property fmtid="{D5CDD505-2E9C-101B-9397-08002B2CF9AE}" pid="69" name="x1ye=69">
    <vt:lpwstr>hd33lujY9WVBwvXzA5Uh5WybdA0OwPPPbZzT/bY7Xx+sUqtGU0L3I3TJNgPvT0TsesB0kLhkgc08rVt3D/a3D18OqVgRLk0chXFGTyS97TQSJ7BWSIfn8NxF4nTU2aEKVVBFbKxXsIpwxdNrWbSUso66SfHEYI9uYAnfHUkuVrjQZs4a2tW3n50LXbBJGwcPdTqQhDHPRg9a8cUp9TvOV2q11JmK/DyY2tqEQ1A+L0z6dvdLiFA2uYlDrJtDh4R</vt:lpwstr>
  </property>
  <property fmtid="{D5CDD505-2E9C-101B-9397-08002B2CF9AE}" pid="70" name="x1ye=7">
    <vt:lpwstr>y2KnCx3yYY9CAVrJ7ye72df0IpmtgIC+hzdrv8QUtE/bghf6lSYqLOuUxfy12srhIRmBzS3q+t9KDkNzDJ7R3ZXKkqPiAv7DGjR/RaZVDzGO/ZG7Tnj9L3QiJtOH1kOfoRzB0EmpsKoX1yTjJFx1LBVHTgNYZrmYbZa42Q8SyPt+/YpaS/I2sKTg7O86r6/Hcw3f5l6F1KMzXQXIby/+biwPoNgZ8AFiAqtoY8MAY3NVXzCCjbQKGoxJPjBl+uj</vt:lpwstr>
  </property>
  <property fmtid="{D5CDD505-2E9C-101B-9397-08002B2CF9AE}" pid="71" name="x1ye=70">
    <vt:lpwstr>Hr53A2+6rZcNWCIRHkd7Cn5jX7Z4a/bpbtKN7GPFkVINkYMO1ZVTnkKxaqpUl9HvQ5UGSo7lMWXacRsKa1UmVhYvq3+I1JzCeC5YN/P4YUNw6+mWmViSAa0xYDVmtLjDDWfJkJeC8q7/KT/nePEVlrN9iTbZLV0JNXcIbnMaa43mE2Wm5buBQ8pMlJO4ksBCxq8XKlV6SLi49kNcPzXANjiwvRlFqY/1JE4WpLpzZtD/HeXF4YCpUI3QrsCxEoV</vt:lpwstr>
  </property>
  <property fmtid="{D5CDD505-2E9C-101B-9397-08002B2CF9AE}" pid="72" name="x1ye=71">
    <vt:lpwstr>Ai3n1NPzSgWKZXKN++i368yc/7niJcKISBtTULSe/nL93TpO8lFLd3xdjq4iAgTe5M6ZyChhwlgraDTNz7aJ7babftrAVwYLAGsl30pbX9qte+82YAv1bkzRmtjqLnvvSun/8aXVkLk9tUmesReDakje4rYnVhWVFiQg3LSXEuxuwh/JeXteSTnFXlSqTK4eXXbhLt64hZ1fdBNgASNvaH8tqYYNr1lwrmIR2TuwxIsEqgGP0thmjPnxc6x6oeH</vt:lpwstr>
  </property>
  <property fmtid="{D5CDD505-2E9C-101B-9397-08002B2CF9AE}" pid="73" name="x1ye=72">
    <vt:lpwstr>GCqA4Mkmt/k1iHnY1s03jJhwLOfvfrLOkW1u/ZvkJg72recuQm+rALFlFmyyKffdjTUIg1MkcYbqOfijtOTY7EiwkQM9+nLD52Y3VcWP4mdmXrvpLlbXSI0AwzLtOsYEyYaxc7knw3so3TnQRhATBykB9Ybl7rFxTwOVcKva05iY+ogn72/x+4aDYNOPBdoKAIqM1Tt22+vzcoL27b/gx/wUbnXgjf/ef3+fK4SkW9Dvpxw6iHX6oCyAcrgwChG</vt:lpwstr>
  </property>
  <property fmtid="{D5CDD505-2E9C-101B-9397-08002B2CF9AE}" pid="74" name="x1ye=73">
    <vt:lpwstr>nNFmEkSLOW6+eQ32xWDfDtgIPiRlmiZh///4DyfnKePhHAAA=</vt:lpwstr>
  </property>
  <property fmtid="{D5CDD505-2E9C-101B-9397-08002B2CF9AE}" pid="75" name="x1ye=8">
    <vt:lpwstr>vLaw3lIBFjQA2JrSUba1X5UdzzlPwqrFNdGVI6TUuMIL9oHHC4FZ+yn5pIPVHSJsCfQ9PxLyKfIu3o7XGtEWeueSO0cLn8ZDYRySKsTyFulGZzY44xpWcgX9hrT194GwG2R66YmaN6yVRFPFwOWSmNcVprY4vQifhjfKwCSRpTQfLobuxcmDsOy+OSwVeERLfcU4aj3v35b1bvs2U37Zmb5tRbtij/10+82KOQR4XW0Z7dyGBrmpPqkz7eZ0FiB</vt:lpwstr>
  </property>
  <property fmtid="{D5CDD505-2E9C-101B-9397-08002B2CF9AE}" pid="76" name="x1ye=9">
    <vt:lpwstr>Kyr/gEx3DPS5iwKPPJeBfBKi89kUvJwfEatd2WEAhgfvy2OmA3o6zCPV+A3f4UD1dvvYbrCa3NgZoO2y9LXyyEO0Od0b8Vra8ce0i3kOTJ79xfSm7CcLFuiQDddhjohQyQ71PuPlIpTk68fbvMMl3od3fL53hC2ETtfMrfXFSwUp2Ow2pYaLkheZNJzmOHp/NvqHtUoU9MkTStARzSI1xCgvaqHjEE9/v9Elb6ibSPCQzCNXyuxhyNObxYC7Grz</vt:lpwstr>
  </property>
  <property fmtid="{D5CDD505-2E9C-101B-9397-08002B2CF9AE}" pid="77" name="GrammarlyDocumentId">
    <vt:lpwstr>b956d190dd07ef96de7ed3096dab3ee580da547a1df9f4bc6d816600867679ea</vt:lpwstr>
  </property>
</Properties>
</file>